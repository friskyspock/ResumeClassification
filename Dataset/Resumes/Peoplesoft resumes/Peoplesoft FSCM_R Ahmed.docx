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7A3ACA" w14:textId="77777777"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14:paraId="562E447A" w14:textId="77777777"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14:paraId="4805E824" w14:textId="77777777"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25A79588" w14:textId="77777777"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14:paraId="29203DD3" w14:textId="77777777"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14:paraId="54F0A310" w14:textId="77777777"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14:paraId="2EAC8DBB" w14:textId="77777777"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14:paraId="2CC60E82" w14:textId="77777777"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14:paraId="45276752" w14:textId="77777777"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14:paraId="13B38351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14:paraId="68C17BB0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61B2F0CB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28CC7E21" w14:textId="77777777"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14:paraId="480F7E6C" w14:textId="77777777"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14:paraId="1571C530" w14:textId="77777777"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48A66EA5" w14:textId="77777777"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14:paraId="33EF903A" w14:textId="77777777"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14:paraId="087CC436" w14:textId="77777777"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14:paraId="357FF581" w14:textId="77777777"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14:paraId="08FA1DF3" w14:textId="77777777"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14:paraId="7E5B9CB6" w14:textId="77777777"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14:paraId="1B97DD1E" w14:textId="77777777"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14:paraId="2C0A8A10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B5F4A3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1AE5DD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9520C38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BAB8C65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F35FD8B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54CAB4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9532D96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708C430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65B201A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0EB8E4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7BD9442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EED5B61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2D762F1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BFB950F" w14:textId="77777777"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14:paraId="5D9254A9" w14:textId="77777777"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1C6CD08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14:paraId="52B48C7D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14:paraId="737E766B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14:paraId="5591CCFF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14:paraId="557242A7" w14:textId="77777777"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14:paraId="1B73EFB7" w14:textId="77777777"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14:paraId="49BFFA4D" w14:textId="77777777"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4F22600" w14:textId="77777777"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14:paraId="38A8B986" w14:textId="77777777"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14:paraId="3BE21642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14:paraId="6B7CADE0" w14:textId="77777777"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29276AA7" w14:textId="77777777"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6833614E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14:paraId="1628E8F8" w14:textId="77777777"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A7E40B2" w14:textId="77777777"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14:paraId="1884B4E6" w14:textId="77777777"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61C92ED" w14:textId="77777777"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013D70DB" w14:textId="77777777"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14:paraId="2D1F4479" w14:textId="77777777"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14:paraId="2392914E" w14:textId="77777777"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14:paraId="48DD16EB" w14:textId="77777777"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14:paraId="64C512B1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76B063C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FDB2840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5A41436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32A84A36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D33D759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48D97A73" w14:textId="77777777"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A3B7733" w14:textId="77777777"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3658CF2C" w14:textId="77777777"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14:paraId="08109731" w14:textId="77777777"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14:paraId="7F84DBDC" w14:textId="77777777"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14:paraId="26F37571" w14:textId="2B657AE8" w:rsidR="00830B8B" w:rsidRDefault="009C2FB2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4ED46E4" wp14:editId="53096B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BC66" w14:textId="77777777" w:rsidR="007F5419" w:rsidRDefault="007F5419" w:rsidP="00BC3EC6">
      <w:r>
        <w:separator/>
      </w:r>
    </w:p>
  </w:endnote>
  <w:endnote w:type="continuationSeparator" w:id="0">
    <w:p w14:paraId="41A58282" w14:textId="77777777" w:rsidR="007F5419" w:rsidRDefault="007F5419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3F0A" w14:textId="77777777" w:rsidR="007F5419" w:rsidRDefault="007F5419" w:rsidP="00BC3EC6">
      <w:r>
        <w:separator/>
      </w:r>
    </w:p>
  </w:footnote>
  <w:footnote w:type="continuationSeparator" w:id="0">
    <w:p w14:paraId="58CCB634" w14:textId="77777777" w:rsidR="007F5419" w:rsidRDefault="007F5419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393095">
    <w:abstractNumId w:val="0"/>
  </w:num>
  <w:num w:numId="2" w16cid:durableId="691339936">
    <w:abstractNumId w:val="1"/>
  </w:num>
  <w:num w:numId="3" w16cid:durableId="1963998987">
    <w:abstractNumId w:val="2"/>
  </w:num>
  <w:num w:numId="4" w16cid:durableId="1123889088">
    <w:abstractNumId w:val="3"/>
  </w:num>
  <w:num w:numId="5" w16cid:durableId="154997075">
    <w:abstractNumId w:val="4"/>
  </w:num>
  <w:num w:numId="6" w16cid:durableId="1110588992">
    <w:abstractNumId w:val="5"/>
  </w:num>
  <w:num w:numId="7" w16cid:durableId="1479103808">
    <w:abstractNumId w:val="6"/>
  </w:num>
  <w:num w:numId="8" w16cid:durableId="1016615734">
    <w:abstractNumId w:val="7"/>
  </w:num>
  <w:num w:numId="9" w16cid:durableId="131943148">
    <w:abstractNumId w:val="8"/>
  </w:num>
  <w:num w:numId="10" w16cid:durableId="145246427">
    <w:abstractNumId w:val="9"/>
  </w:num>
  <w:num w:numId="11" w16cid:durableId="1237203226">
    <w:abstractNumId w:val="10"/>
  </w:num>
  <w:num w:numId="12" w16cid:durableId="1659118434">
    <w:abstractNumId w:val="11"/>
  </w:num>
  <w:num w:numId="13" w16cid:durableId="371468772">
    <w:abstractNumId w:val="12"/>
  </w:num>
  <w:num w:numId="14" w16cid:durableId="1555000719">
    <w:abstractNumId w:val="31"/>
  </w:num>
  <w:num w:numId="15" w16cid:durableId="1471940260">
    <w:abstractNumId w:val="38"/>
  </w:num>
  <w:num w:numId="16" w16cid:durableId="1675455579">
    <w:abstractNumId w:val="40"/>
  </w:num>
  <w:num w:numId="17" w16cid:durableId="862674773">
    <w:abstractNumId w:val="35"/>
  </w:num>
  <w:num w:numId="18" w16cid:durableId="55469793">
    <w:abstractNumId w:val="28"/>
  </w:num>
  <w:num w:numId="19" w16cid:durableId="215240381">
    <w:abstractNumId w:val="23"/>
  </w:num>
  <w:num w:numId="20" w16cid:durableId="2015298396">
    <w:abstractNumId w:val="16"/>
  </w:num>
  <w:num w:numId="21" w16cid:durableId="82995640">
    <w:abstractNumId w:val="22"/>
  </w:num>
  <w:num w:numId="22" w16cid:durableId="2066681537">
    <w:abstractNumId w:val="21"/>
  </w:num>
  <w:num w:numId="23" w16cid:durableId="1039087506">
    <w:abstractNumId w:val="27"/>
  </w:num>
  <w:num w:numId="24" w16cid:durableId="608045448">
    <w:abstractNumId w:val="20"/>
  </w:num>
  <w:num w:numId="25" w16cid:durableId="1333068626">
    <w:abstractNumId w:val="17"/>
  </w:num>
  <w:num w:numId="26" w16cid:durableId="336688253">
    <w:abstractNumId w:val="19"/>
  </w:num>
  <w:num w:numId="27" w16cid:durableId="758596518">
    <w:abstractNumId w:val="30"/>
  </w:num>
  <w:num w:numId="28" w16cid:durableId="2082214549">
    <w:abstractNumId w:val="15"/>
  </w:num>
  <w:num w:numId="29" w16cid:durableId="202988637">
    <w:abstractNumId w:val="29"/>
  </w:num>
  <w:num w:numId="30" w16cid:durableId="584656790">
    <w:abstractNumId w:val="13"/>
  </w:num>
  <w:num w:numId="31" w16cid:durableId="1576695895">
    <w:abstractNumId w:val="36"/>
  </w:num>
  <w:num w:numId="32" w16cid:durableId="2087335934">
    <w:abstractNumId w:val="14"/>
  </w:num>
  <w:num w:numId="33" w16cid:durableId="1497844248">
    <w:abstractNumId w:val="43"/>
  </w:num>
  <w:num w:numId="34" w16cid:durableId="873077649">
    <w:abstractNumId w:val="33"/>
  </w:num>
  <w:num w:numId="35" w16cid:durableId="1147476520">
    <w:abstractNumId w:val="42"/>
  </w:num>
  <w:num w:numId="36" w16cid:durableId="934676108">
    <w:abstractNumId w:val="25"/>
  </w:num>
  <w:num w:numId="37" w16cid:durableId="1710180446">
    <w:abstractNumId w:val="37"/>
  </w:num>
  <w:num w:numId="38" w16cid:durableId="1970698820">
    <w:abstractNumId w:val="26"/>
  </w:num>
  <w:num w:numId="39" w16cid:durableId="1243443339">
    <w:abstractNumId w:val="18"/>
  </w:num>
  <w:num w:numId="40" w16cid:durableId="1171143851">
    <w:abstractNumId w:val="34"/>
  </w:num>
  <w:num w:numId="41" w16cid:durableId="828593702">
    <w:abstractNumId w:val="41"/>
  </w:num>
  <w:num w:numId="42" w16cid:durableId="1031997331">
    <w:abstractNumId w:val="32"/>
  </w:num>
  <w:num w:numId="43" w16cid:durableId="1247689992">
    <w:abstractNumId w:val="39"/>
  </w:num>
  <w:num w:numId="44" w16cid:durableId="5165765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7F5419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2FB2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A5E6A"/>
  <w15:chartTrackingRefBased/>
  <w15:docId w15:val="{27A35EDC-E2CB-4DA2-9D22-62133B85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Arunkumar Rayadurgam</cp:lastModifiedBy>
  <cp:revision>2</cp:revision>
  <cp:lastPrinted>2112-12-31T18:30:00Z</cp:lastPrinted>
  <dcterms:created xsi:type="dcterms:W3CDTF">2023-05-24T13:02:00Z</dcterms:created>
  <dcterms:modified xsi:type="dcterms:W3CDTF">2023-05-24T13:02:00Z</dcterms:modified>
</cp:coreProperties>
</file>